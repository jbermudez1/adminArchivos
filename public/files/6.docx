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5B" w:rsidRPr="00A74D5B" w:rsidRDefault="00503EDC" w:rsidP="00A74D5B">
      <w:pPr>
        <w:pStyle w:val="Puesto"/>
        <w:rPr>
          <w:sz w:val="44"/>
          <w:lang w:val="es-ES"/>
        </w:rPr>
      </w:pPr>
      <w:r>
        <w:rPr>
          <w:noProof/>
          <w:sz w:val="44"/>
          <w:lang w:eastAsia="en-US"/>
        </w:rPr>
        <w:drawing>
          <wp:anchor distT="0" distB="0" distL="114300" distR="114300" simplePos="0" relativeHeight="251658240" behindDoc="0" locked="0" layoutInCell="1" allowOverlap="1" wp14:anchorId="59339CB2" wp14:editId="2C0F3CEB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1450340" cy="1286510"/>
            <wp:effectExtent l="0" t="0" r="0" b="0"/>
            <wp:wrapThrough wrapText="bothSides">
              <wp:wrapPolygon edited="0">
                <wp:start x="8228" y="320"/>
                <wp:lineTo x="6525" y="1599"/>
                <wp:lineTo x="2553" y="5117"/>
                <wp:lineTo x="1702" y="11194"/>
                <wp:lineTo x="2837" y="16312"/>
                <wp:lineTo x="3121" y="16952"/>
                <wp:lineTo x="8228" y="20790"/>
                <wp:lineTo x="13051" y="20790"/>
                <wp:lineTo x="18158" y="16952"/>
                <wp:lineTo x="18158" y="16312"/>
                <wp:lineTo x="19860" y="11194"/>
                <wp:lineTo x="19009" y="5437"/>
                <wp:lineTo x="14753" y="1599"/>
                <wp:lineTo x="13051" y="320"/>
                <wp:lineTo x="8228" y="32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AF7">
        <w:rPr>
          <w:noProof/>
          <w:sz w:val="44"/>
          <w:lang w:val="es-ES"/>
        </w:rPr>
        <w:t>uNIVERSIDAD MARIANO GÁLVEZ</w:t>
      </w: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  <w:r w:rsidRPr="00B652F6">
        <w:rPr>
          <w:color w:val="0673A5" w:themeColor="text2" w:themeShade="BF"/>
          <w:sz w:val="20"/>
          <w:szCs w:val="20"/>
          <w:lang w:val="es-ES"/>
        </w:rPr>
        <w:t>INGENIERÍA EN SISTEMAS DE INFORMACION Y CIENCIAS DE LA COMPUTACIÓN</w:t>
      </w:r>
    </w:p>
    <w:p w:rsidR="00A74D5B" w:rsidRPr="00B652F6" w:rsidRDefault="00B652F6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  <w:r>
        <w:rPr>
          <w:color w:val="0673A5" w:themeColor="text2" w:themeShade="BF"/>
          <w:sz w:val="20"/>
          <w:szCs w:val="20"/>
          <w:lang w:val="es-ES"/>
        </w:rPr>
        <w:t>SEDE RETALHULEU</w:t>
      </w:r>
      <w:r w:rsidR="00A74D5B" w:rsidRPr="00B652F6">
        <w:rPr>
          <w:color w:val="0673A5" w:themeColor="text2" w:themeShade="BF"/>
          <w:sz w:val="20"/>
          <w:szCs w:val="20"/>
          <w:lang w:val="es-ES"/>
        </w:rPr>
        <w:t>, PLAN DIARIO</w:t>
      </w:r>
    </w:p>
    <w:p w:rsidR="00206F2C" w:rsidRPr="00B652F6" w:rsidRDefault="004030AC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  <w:r>
        <w:rPr>
          <w:color w:val="0673A5" w:themeColor="text2" w:themeShade="BF"/>
          <w:sz w:val="20"/>
          <w:szCs w:val="20"/>
          <w:lang w:val="es-ES"/>
        </w:rPr>
        <w:t>SISTEMAS DE INFORMACION GERENCIAL</w:t>
      </w:r>
    </w:p>
    <w:p w:rsidR="00A74D5B" w:rsidRPr="00206F2C" w:rsidRDefault="00B652F6" w:rsidP="00A74D5B">
      <w:pPr>
        <w:pStyle w:val="Sinespaciado"/>
        <w:rPr>
          <w:color w:val="0673A5" w:themeColor="text2" w:themeShade="BF"/>
          <w:sz w:val="20"/>
          <w:szCs w:val="20"/>
          <w:lang w:val="es-GT"/>
        </w:rPr>
      </w:pPr>
      <w:r>
        <w:rPr>
          <w:color w:val="0673A5" w:themeColor="text2" w:themeShade="BF"/>
          <w:sz w:val="20"/>
          <w:szCs w:val="20"/>
          <w:lang w:val="es-ES"/>
        </w:rPr>
        <w:t xml:space="preserve">ING. </w:t>
      </w:r>
      <w:r w:rsidR="004030AC">
        <w:rPr>
          <w:color w:val="0673A5" w:themeColor="text2" w:themeShade="BF"/>
          <w:sz w:val="20"/>
          <w:szCs w:val="20"/>
          <w:lang w:val="es-ES"/>
        </w:rPr>
        <w:t>CARLOS HUMBERTO MOTTA MORALES</w:t>
      </w:r>
    </w:p>
    <w:p w:rsidR="00A74D5B" w:rsidRPr="00B652F6" w:rsidRDefault="00B652F6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  <w:r>
        <w:rPr>
          <w:color w:val="0673A5" w:themeColor="text2" w:themeShade="BF"/>
          <w:sz w:val="20"/>
          <w:szCs w:val="20"/>
          <w:lang w:val="es-ES"/>
        </w:rPr>
        <w:t>8VO. CICLO</w:t>
      </w: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DB1AF7" w:rsidRPr="00B652F6" w:rsidRDefault="00DB1AF7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A74D5B" w:rsidRPr="00B652F6" w:rsidRDefault="00A74D5B" w:rsidP="00A74D5B">
      <w:pPr>
        <w:pStyle w:val="Sinespaciado"/>
        <w:rPr>
          <w:color w:val="0673A5" w:themeColor="text2" w:themeShade="BF"/>
          <w:sz w:val="20"/>
          <w:szCs w:val="20"/>
          <w:lang w:val="es-ES"/>
        </w:rPr>
      </w:pPr>
    </w:p>
    <w:p w:rsidR="004030AC" w:rsidRPr="004030AC" w:rsidRDefault="004030AC" w:rsidP="004030AC">
      <w:pPr>
        <w:pStyle w:val="Puesto"/>
        <w:jc w:val="center"/>
        <w:rPr>
          <w:lang w:val="es-ES"/>
        </w:rPr>
      </w:pPr>
      <w:r>
        <w:rPr>
          <w:lang w:val="es-ES"/>
        </w:rPr>
        <w:t>LABORATORIO CASOS DE ESTUDIO</w:t>
      </w:r>
      <w:r>
        <w:rPr>
          <w:lang w:val="es-ES"/>
        </w:rPr>
        <w:br/>
        <w:t>NO. 1</w:t>
      </w:r>
    </w:p>
    <w:p w:rsidR="00A74D5B" w:rsidRPr="00B652F6" w:rsidRDefault="00A74D5B" w:rsidP="00A74D5B">
      <w:pPr>
        <w:rPr>
          <w:lang w:val="es-ES"/>
        </w:rPr>
      </w:pPr>
    </w:p>
    <w:p w:rsidR="00A74D5B" w:rsidRDefault="00A74D5B" w:rsidP="00A74D5B">
      <w:pPr>
        <w:rPr>
          <w:lang w:val="es-ES"/>
        </w:rPr>
      </w:pPr>
    </w:p>
    <w:p w:rsidR="00CF43A5" w:rsidRPr="00B652F6" w:rsidRDefault="00CF43A5" w:rsidP="00A74D5B">
      <w:pPr>
        <w:rPr>
          <w:lang w:val="es-ES"/>
        </w:rPr>
      </w:pPr>
    </w:p>
    <w:p w:rsidR="00206F2C" w:rsidRPr="00B652F6" w:rsidRDefault="00206F2C" w:rsidP="00A74D5B">
      <w:pPr>
        <w:pStyle w:val="Sinespaciado"/>
        <w:jc w:val="right"/>
        <w:rPr>
          <w:color w:val="0673A5" w:themeColor="text2" w:themeShade="BF"/>
          <w:lang w:val="es-ES"/>
        </w:rPr>
      </w:pPr>
    </w:p>
    <w:p w:rsidR="00A74D5B" w:rsidRPr="00B652F6" w:rsidRDefault="00B652F6" w:rsidP="00A74D5B">
      <w:pPr>
        <w:pStyle w:val="Sinespaciado"/>
        <w:jc w:val="right"/>
        <w:rPr>
          <w:color w:val="0673A5" w:themeColor="text2" w:themeShade="BF"/>
          <w:lang w:val="es-ES"/>
        </w:rPr>
      </w:pPr>
      <w:r>
        <w:rPr>
          <w:color w:val="0673A5" w:themeColor="text2" w:themeShade="BF"/>
          <w:lang w:val="es-ES"/>
        </w:rPr>
        <w:t>Yoel Fransua Monzón Estrada</w:t>
      </w:r>
      <w:r>
        <w:rPr>
          <w:color w:val="0673A5" w:themeColor="text2" w:themeShade="BF"/>
          <w:lang w:val="es-ES"/>
        </w:rPr>
        <w:tab/>
      </w:r>
      <w:r>
        <w:rPr>
          <w:color w:val="0673A5" w:themeColor="text2" w:themeShade="BF"/>
          <w:lang w:val="es-ES"/>
        </w:rPr>
        <w:tab/>
        <w:t>27</w:t>
      </w:r>
      <w:r w:rsidR="00A74D5B" w:rsidRPr="00B652F6">
        <w:rPr>
          <w:color w:val="0673A5" w:themeColor="text2" w:themeShade="BF"/>
          <w:lang w:val="es-ES"/>
        </w:rPr>
        <w:t>90-11-1345</w:t>
      </w:r>
    </w:p>
    <w:p w:rsidR="00A74D5B" w:rsidRPr="00B652F6" w:rsidRDefault="00A74D5B" w:rsidP="00A74D5B">
      <w:pPr>
        <w:jc w:val="right"/>
        <w:rPr>
          <w:color w:val="0673A5" w:themeColor="text2" w:themeShade="BF"/>
          <w:lang w:val="es-ES"/>
        </w:rPr>
      </w:pPr>
    </w:p>
    <w:p w:rsidR="00A74D5B" w:rsidRPr="00B652F6" w:rsidRDefault="00A74D5B" w:rsidP="00A74D5B">
      <w:pPr>
        <w:jc w:val="right"/>
        <w:rPr>
          <w:color w:val="0673A5" w:themeColor="text2" w:themeShade="BF"/>
          <w:lang w:val="es-ES"/>
        </w:rPr>
      </w:pPr>
    </w:p>
    <w:p w:rsidR="00DB1AF7" w:rsidRPr="00B652F6" w:rsidRDefault="00DB1AF7" w:rsidP="00A74D5B">
      <w:pPr>
        <w:jc w:val="right"/>
        <w:rPr>
          <w:color w:val="0673A5" w:themeColor="text2" w:themeShade="BF"/>
          <w:lang w:val="es-ES"/>
        </w:rPr>
      </w:pPr>
    </w:p>
    <w:p w:rsidR="00CE2010" w:rsidRPr="00B652F6" w:rsidRDefault="00CE2010" w:rsidP="00A74D5B">
      <w:pPr>
        <w:jc w:val="right"/>
        <w:rPr>
          <w:color w:val="0673A5" w:themeColor="text2" w:themeShade="BF"/>
          <w:lang w:val="es-ES"/>
        </w:rPr>
      </w:pPr>
    </w:p>
    <w:p w:rsidR="00CE2010" w:rsidRDefault="00CE2010" w:rsidP="00A74D5B">
      <w:pPr>
        <w:jc w:val="right"/>
        <w:rPr>
          <w:color w:val="0673A5" w:themeColor="text2" w:themeShade="BF"/>
          <w:lang w:val="es-ES"/>
        </w:rPr>
      </w:pPr>
    </w:p>
    <w:p w:rsidR="007E0044" w:rsidRDefault="007E0044" w:rsidP="00A74D5B">
      <w:pPr>
        <w:jc w:val="right"/>
        <w:rPr>
          <w:color w:val="0673A5" w:themeColor="text2" w:themeShade="BF"/>
          <w:lang w:val="es-ES"/>
        </w:rPr>
      </w:pPr>
    </w:p>
    <w:p w:rsidR="00CF43A5" w:rsidRDefault="00CF43A5" w:rsidP="00CF43A5">
      <w:pPr>
        <w:rPr>
          <w:color w:val="0673A5" w:themeColor="text2" w:themeShade="BF"/>
          <w:lang w:val="es-ES"/>
        </w:rPr>
      </w:pPr>
    </w:p>
    <w:p w:rsidR="004030AC" w:rsidRPr="00B652F6" w:rsidRDefault="004030AC" w:rsidP="00CF43A5">
      <w:pPr>
        <w:rPr>
          <w:color w:val="0673A5" w:themeColor="text2" w:themeShade="BF"/>
          <w:lang w:val="es-ES"/>
        </w:rPr>
      </w:pPr>
    </w:p>
    <w:p w:rsidR="004030AC" w:rsidRPr="00911392" w:rsidRDefault="00CE2010" w:rsidP="00911392">
      <w:pPr>
        <w:jc w:val="right"/>
        <w:rPr>
          <w:color w:val="0673A5" w:themeColor="text2" w:themeShade="BF"/>
          <w:lang w:val="es-ES"/>
        </w:rPr>
        <w:sectPr w:rsidR="004030AC" w:rsidRPr="00911392" w:rsidSect="007A67D0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B652F6">
        <w:rPr>
          <w:color w:val="0673A5" w:themeColor="text2" w:themeShade="BF"/>
          <w:lang w:val="es-ES"/>
        </w:rPr>
        <w:t xml:space="preserve">Retalhuleu, </w:t>
      </w:r>
      <w:r w:rsidR="00CF43A5">
        <w:rPr>
          <w:color w:val="0673A5" w:themeColor="text2" w:themeShade="BF"/>
          <w:lang w:val="es-ES"/>
        </w:rPr>
        <w:t>31</w:t>
      </w:r>
      <w:r w:rsidR="00BE6A33" w:rsidRPr="00B652F6">
        <w:rPr>
          <w:color w:val="0673A5" w:themeColor="text2" w:themeShade="BF"/>
          <w:lang w:val="es-ES"/>
        </w:rPr>
        <w:t xml:space="preserve"> de </w:t>
      </w:r>
      <w:r w:rsidR="00B652F6">
        <w:rPr>
          <w:color w:val="0673A5" w:themeColor="text2" w:themeShade="BF"/>
          <w:lang w:val="es-ES"/>
        </w:rPr>
        <w:t xml:space="preserve">Julio </w:t>
      </w:r>
      <w:r w:rsidR="00BE6A33" w:rsidRPr="00B652F6">
        <w:rPr>
          <w:color w:val="0673A5" w:themeColor="text2" w:themeShade="BF"/>
          <w:lang w:val="es-ES"/>
        </w:rPr>
        <w:t>del 2,014</w:t>
      </w:r>
      <w:bookmarkStart w:id="0" w:name="_GoBack"/>
      <w:bookmarkEnd w:id="0"/>
    </w:p>
    <w:p w:rsidR="004030AC" w:rsidRDefault="004030AC" w:rsidP="004030AC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LA ALIANZA ENTRE DOS HERMANOS QUE SE ODIAN</w:t>
      </w:r>
    </w:p>
    <w:p w:rsidR="004030AC" w:rsidRPr="004030AC" w:rsidRDefault="004030AC" w:rsidP="004030AC">
      <w:pPr>
        <w:pStyle w:val="Default"/>
        <w:rPr>
          <w:lang w:val="es-ES"/>
        </w:rPr>
      </w:pP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Explique en qué consiste la tecnología de procesadores X86 </w:t>
      </w:r>
    </w:p>
    <w:p w:rsidR="004030AC" w:rsidRPr="004030AC" w:rsidRDefault="00C65377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Consiste en procesadores de mucha potencia, y son más para computadores portátiles que intentan cada vez más disminuir su consumo, que cuenta con potentes gráficos.</w:t>
      </w:r>
      <w:r>
        <w:rPr>
          <w:sz w:val="24"/>
          <w:lang w:val="es-ES"/>
        </w:rPr>
        <w:tab/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Explique en qué consiste la tecnología de procesadores ARM </w:t>
      </w:r>
    </w:p>
    <w:p w:rsidR="00C65377" w:rsidRPr="004030AC" w:rsidRDefault="00C65377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Consiste en procesadores que han avanzado en rendimiento y cuenta con una característica Soc es decir todo en un solo chip CPU, GPU, IMC</w:t>
      </w:r>
      <w:r w:rsidR="00911392">
        <w:rPr>
          <w:sz w:val="24"/>
          <w:lang w:val="es-ES"/>
        </w:rPr>
        <w:t>, SC</w:t>
      </w:r>
      <w:r>
        <w:rPr>
          <w:sz w:val="24"/>
          <w:lang w:val="es-ES"/>
        </w:rPr>
        <w:t>, entre otros.</w:t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¿Por qué se ha convertido ARM en el nuevo competidor de Intel, Amd y </w:t>
      </w:r>
      <w:r w:rsidR="00911392" w:rsidRPr="004030AC">
        <w:rPr>
          <w:b/>
          <w:sz w:val="24"/>
          <w:lang w:val="es-ES"/>
        </w:rPr>
        <w:t xml:space="preserve">Via? </w:t>
      </w:r>
    </w:p>
    <w:p w:rsidR="00C65377" w:rsidRPr="004030AC" w:rsidRDefault="00911392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Por la fuerte penetración que ha tenido sus procesadores en teléfonos y ahora evolucionado más en smartphones.</w:t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Mencione la razón de la posible alianza de Intel y Amd. </w:t>
      </w:r>
    </w:p>
    <w:p w:rsidR="00C65377" w:rsidRPr="004030AC" w:rsidRDefault="00C65377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Intel cuenta con la producción en masa y tecnología, y AMD cuenta con los potentes gráficos gracias a que compro a ATI y tecnologías heterogéneas.</w:t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Mencione la razón básica y tecnológica por la que los Chips ARM están logrando popularidad y mayor penetración en las TI. </w:t>
      </w:r>
    </w:p>
    <w:p w:rsidR="00911392" w:rsidRPr="004030AC" w:rsidRDefault="00911392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Porque es el creador de la mayoría de procesadores para teléfono y tabletas, mercado que cada día crece más y más.</w:t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Cómo analiza el futuro de Intel y Amd con respecto al diseño y fabricación de Chips para computadora. </w:t>
      </w:r>
    </w:p>
    <w:p w:rsidR="00911392" w:rsidRPr="004030AC" w:rsidRDefault="00911392" w:rsidP="00911392">
      <w:pPr>
        <w:pStyle w:val="Prrafodelista"/>
        <w:numPr>
          <w:ilvl w:val="1"/>
          <w:numId w:val="11"/>
        </w:numPr>
        <w:rPr>
          <w:b/>
          <w:sz w:val="24"/>
          <w:lang w:val="es-ES"/>
        </w:rPr>
      </w:pPr>
      <w:r>
        <w:rPr>
          <w:sz w:val="24"/>
          <w:lang w:val="es-ES"/>
        </w:rPr>
        <w:t>Todo tiende a reducir el tamaño del chip, y aumento en rendimiento cosa que no será tan fácil pero teniendo el dinero y la tecnología lo lograran.</w:t>
      </w:r>
    </w:p>
    <w:p w:rsidR="004030AC" w:rsidRDefault="004030AC" w:rsidP="004030AC">
      <w:pPr>
        <w:pStyle w:val="Prrafodelista"/>
        <w:numPr>
          <w:ilvl w:val="0"/>
          <w:numId w:val="11"/>
        </w:numPr>
        <w:rPr>
          <w:b/>
          <w:sz w:val="24"/>
          <w:lang w:val="es-ES"/>
        </w:rPr>
      </w:pPr>
      <w:r w:rsidRPr="004030AC">
        <w:rPr>
          <w:b/>
          <w:sz w:val="24"/>
          <w:lang w:val="es-ES"/>
        </w:rPr>
        <w:t xml:space="preserve">Qué ventajas competitivas se lograrán si Intel y Amd unen fuerzas. </w:t>
      </w:r>
    </w:p>
    <w:p w:rsidR="00911392" w:rsidRPr="004030AC" w:rsidRDefault="00911392" w:rsidP="00911392">
      <w:pPr>
        <w:pStyle w:val="Prrafodelista"/>
        <w:numPr>
          <w:ilvl w:val="1"/>
          <w:numId w:val="11"/>
        </w:num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>Tendran la ventaja de tener chips con una gran tecnología, graficos, y además uniendo fuerzas podrán reducir sus chips y asi logran entrar en los smartphones ya que tienen acaparado el mercado de las PC’s y ahora las consolas.</w:t>
      </w:r>
    </w:p>
    <w:p w:rsidR="004030AC" w:rsidRPr="004030AC" w:rsidRDefault="004030AC" w:rsidP="004030AC">
      <w:pPr>
        <w:rPr>
          <w:lang w:val="es-ES"/>
        </w:rPr>
      </w:pPr>
    </w:p>
    <w:sectPr w:rsidR="004030AC" w:rsidRPr="004030AC" w:rsidSect="004030AC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A3" w:rsidRDefault="005D19A3">
      <w:pPr>
        <w:spacing w:after="0" w:line="240" w:lineRule="auto"/>
      </w:pPr>
      <w:r>
        <w:separator/>
      </w:r>
    </w:p>
  </w:endnote>
  <w:endnote w:type="continuationSeparator" w:id="0">
    <w:p w:rsidR="005D19A3" w:rsidRDefault="005D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A3" w:rsidRDefault="005D19A3">
      <w:pPr>
        <w:spacing w:after="0" w:line="240" w:lineRule="auto"/>
      </w:pPr>
      <w:r>
        <w:separator/>
      </w:r>
    </w:p>
  </w:footnote>
  <w:footnote w:type="continuationSeparator" w:id="0">
    <w:p w:rsidR="005D19A3" w:rsidRDefault="005D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717B"/>
    <w:multiLevelType w:val="hybridMultilevel"/>
    <w:tmpl w:val="ABDA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43C96"/>
    <w:multiLevelType w:val="hybridMultilevel"/>
    <w:tmpl w:val="F854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75F9D"/>
    <w:multiLevelType w:val="hybridMultilevel"/>
    <w:tmpl w:val="86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3363B"/>
    <w:multiLevelType w:val="hybridMultilevel"/>
    <w:tmpl w:val="5C3E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4694D"/>
    <w:multiLevelType w:val="hybridMultilevel"/>
    <w:tmpl w:val="02FC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F44CA"/>
    <w:multiLevelType w:val="multilevel"/>
    <w:tmpl w:val="94C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D631D"/>
    <w:multiLevelType w:val="hybridMultilevel"/>
    <w:tmpl w:val="40AA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210DF"/>
    <w:multiLevelType w:val="hybridMultilevel"/>
    <w:tmpl w:val="C674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C7"/>
    <w:rsid w:val="00005E9A"/>
    <w:rsid w:val="000E43AC"/>
    <w:rsid w:val="00146642"/>
    <w:rsid w:val="00206F2C"/>
    <w:rsid w:val="00223C07"/>
    <w:rsid w:val="00252323"/>
    <w:rsid w:val="0033640A"/>
    <w:rsid w:val="004030AC"/>
    <w:rsid w:val="00503EDC"/>
    <w:rsid w:val="00547F74"/>
    <w:rsid w:val="005D19A3"/>
    <w:rsid w:val="006401C7"/>
    <w:rsid w:val="007A67D0"/>
    <w:rsid w:val="007E0044"/>
    <w:rsid w:val="00911392"/>
    <w:rsid w:val="00941C11"/>
    <w:rsid w:val="009B2011"/>
    <w:rsid w:val="009B62D1"/>
    <w:rsid w:val="00A74D5B"/>
    <w:rsid w:val="00AF534A"/>
    <w:rsid w:val="00B03C4F"/>
    <w:rsid w:val="00B652F6"/>
    <w:rsid w:val="00BA1B73"/>
    <w:rsid w:val="00BE6A33"/>
    <w:rsid w:val="00BE7C5E"/>
    <w:rsid w:val="00C565CB"/>
    <w:rsid w:val="00C56AA4"/>
    <w:rsid w:val="00C65377"/>
    <w:rsid w:val="00CE2010"/>
    <w:rsid w:val="00CF43A5"/>
    <w:rsid w:val="00D147D8"/>
    <w:rsid w:val="00D50D16"/>
    <w:rsid w:val="00D529AB"/>
    <w:rsid w:val="00DB1AF7"/>
    <w:rsid w:val="00E301EB"/>
    <w:rsid w:val="00E4171B"/>
    <w:rsid w:val="00E52C15"/>
    <w:rsid w:val="00E91683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414C9-90DD-4559-8265-03A23824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DB1A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1A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1A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1A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1A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1A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AF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apple-converted-space">
    <w:name w:val="apple-converted-space"/>
    <w:basedOn w:val="Fuentedeprrafopredeter"/>
    <w:rsid w:val="00005E9A"/>
  </w:style>
  <w:style w:type="character" w:styleId="Hipervnculo">
    <w:name w:val="Hyperlink"/>
    <w:basedOn w:val="Fuentedeprrafopredeter"/>
    <w:uiPriority w:val="99"/>
    <w:unhideWhenUsed/>
    <w:rsid w:val="00005E9A"/>
    <w:rPr>
      <w:color w:val="0000FF"/>
      <w:u w:val="single"/>
    </w:rPr>
  </w:style>
  <w:style w:type="paragraph" w:customStyle="1" w:styleId="Default">
    <w:name w:val="Default"/>
    <w:rsid w:val="004030A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4A0D1-F143-49B8-B0F5-1C82EA5E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Yoel</dc:creator>
  <cp:keywords/>
  <cp:lastModifiedBy>Windows User</cp:lastModifiedBy>
  <cp:revision>2</cp:revision>
  <dcterms:created xsi:type="dcterms:W3CDTF">2014-08-01T07:06:00Z</dcterms:created>
  <dcterms:modified xsi:type="dcterms:W3CDTF">2014-08-01T07:06:00Z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