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D5B" w:rsidRPr="00A74D5B" w:rsidRDefault="00503EDC" w:rsidP="00A74D5B">
      <w:pPr>
        <w:pStyle w:val="Puesto"/>
        <w:rPr>
          <w:sz w:val="44"/>
          <w:lang w:val="es-ES"/>
        </w:rPr>
      </w:pPr>
      <w:r>
        <w:rPr>
          <w:noProof/>
          <w:sz w:val="44"/>
          <w:lang w:val="es-GT" w:eastAsia="es-GT"/>
        </w:rPr>
        <w:drawing>
          <wp:anchor distT="0" distB="0" distL="114300" distR="114300" simplePos="0" relativeHeight="251658240" behindDoc="0" locked="0" layoutInCell="1" allowOverlap="1" wp14:anchorId="59339CB2" wp14:editId="2C0F3CEB">
            <wp:simplePos x="0" y="0"/>
            <wp:positionH relativeFrom="margin">
              <wp:align>right</wp:align>
            </wp:positionH>
            <wp:positionV relativeFrom="paragraph">
              <wp:posOffset>133</wp:posOffset>
            </wp:positionV>
            <wp:extent cx="1450340" cy="1286510"/>
            <wp:effectExtent l="0" t="0" r="0" b="0"/>
            <wp:wrapThrough wrapText="bothSides">
              <wp:wrapPolygon edited="0">
                <wp:start x="8228" y="320"/>
                <wp:lineTo x="6525" y="1599"/>
                <wp:lineTo x="2553" y="5117"/>
                <wp:lineTo x="1702" y="11194"/>
                <wp:lineTo x="2837" y="16312"/>
                <wp:lineTo x="3121" y="16952"/>
                <wp:lineTo x="8228" y="20790"/>
                <wp:lineTo x="13051" y="20790"/>
                <wp:lineTo x="18158" y="16952"/>
                <wp:lineTo x="18158" y="16312"/>
                <wp:lineTo x="19860" y="11194"/>
                <wp:lineTo x="19009" y="5437"/>
                <wp:lineTo x="14753" y="1599"/>
                <wp:lineTo x="13051" y="320"/>
                <wp:lineTo x="8228" y="32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AF7">
        <w:rPr>
          <w:noProof/>
          <w:sz w:val="44"/>
          <w:lang w:val="es-ES"/>
        </w:rPr>
        <w:t>uNIVERSIDAD MARIANO GÁLVEZ</w:t>
      </w: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  <w:r w:rsidRPr="00A74D5B">
        <w:rPr>
          <w:color w:val="0673A5" w:themeColor="text2" w:themeShade="BF"/>
          <w:sz w:val="20"/>
          <w:szCs w:val="20"/>
        </w:rPr>
        <w:t>INGENIERÍA EN SISTEMAS DE</w:t>
      </w:r>
      <w:r>
        <w:rPr>
          <w:color w:val="0673A5" w:themeColor="text2" w:themeShade="BF"/>
          <w:sz w:val="20"/>
          <w:szCs w:val="20"/>
        </w:rPr>
        <w:t xml:space="preserve"> INFORMACION </w:t>
      </w:r>
      <w:r w:rsidRPr="00A74D5B">
        <w:rPr>
          <w:color w:val="0673A5" w:themeColor="text2" w:themeShade="BF"/>
          <w:sz w:val="20"/>
          <w:szCs w:val="20"/>
        </w:rPr>
        <w:t>Y CIENCIAS DE LA COMPUTACIÓN</w:t>
      </w:r>
    </w:p>
    <w:p w:rsidR="00A74D5B" w:rsidRDefault="00A13B37" w:rsidP="00A74D5B">
      <w:pPr>
        <w:pStyle w:val="Sinespaciado"/>
        <w:rPr>
          <w:color w:val="0673A5" w:themeColor="text2" w:themeShade="BF"/>
          <w:sz w:val="20"/>
          <w:szCs w:val="20"/>
        </w:rPr>
      </w:pPr>
      <w:r>
        <w:rPr>
          <w:color w:val="0673A5" w:themeColor="text2" w:themeShade="BF"/>
          <w:sz w:val="20"/>
          <w:szCs w:val="20"/>
        </w:rPr>
        <w:t>SEDE RETALHULEU</w:t>
      </w:r>
      <w:r w:rsidR="00A74D5B">
        <w:rPr>
          <w:color w:val="0673A5" w:themeColor="text2" w:themeShade="BF"/>
          <w:sz w:val="20"/>
          <w:szCs w:val="20"/>
        </w:rPr>
        <w:t>, PLAN DIARIO</w:t>
      </w:r>
    </w:p>
    <w:p w:rsidR="00206F2C" w:rsidRDefault="00A13B37" w:rsidP="00A74D5B">
      <w:pPr>
        <w:pStyle w:val="Sinespaciado"/>
        <w:rPr>
          <w:color w:val="0673A5" w:themeColor="text2" w:themeShade="BF"/>
          <w:sz w:val="20"/>
          <w:szCs w:val="20"/>
        </w:rPr>
      </w:pPr>
      <w:r>
        <w:rPr>
          <w:color w:val="0673A5" w:themeColor="text2" w:themeShade="BF"/>
          <w:sz w:val="20"/>
          <w:szCs w:val="20"/>
        </w:rPr>
        <w:t>SIMULACION Y MODELACION</w:t>
      </w:r>
    </w:p>
    <w:p w:rsidR="00A13B37" w:rsidRDefault="00A13B37" w:rsidP="00A74D5B">
      <w:pPr>
        <w:pStyle w:val="Sinespaciado"/>
        <w:rPr>
          <w:color w:val="0673A5" w:themeColor="text2" w:themeShade="BF"/>
          <w:sz w:val="20"/>
          <w:szCs w:val="20"/>
        </w:rPr>
      </w:pPr>
      <w:r>
        <w:rPr>
          <w:color w:val="0673A5" w:themeColor="text2" w:themeShade="BF"/>
          <w:sz w:val="20"/>
          <w:szCs w:val="20"/>
        </w:rPr>
        <w:t>ING. CARLOS EDMUNDO BONILLA</w:t>
      </w:r>
    </w:p>
    <w:p w:rsidR="00A74D5B" w:rsidRDefault="00A13B37" w:rsidP="00A74D5B">
      <w:pPr>
        <w:pStyle w:val="Sinespaciado"/>
        <w:rPr>
          <w:color w:val="0673A5" w:themeColor="text2" w:themeShade="BF"/>
          <w:sz w:val="20"/>
          <w:szCs w:val="20"/>
        </w:rPr>
      </w:pPr>
      <w:r>
        <w:rPr>
          <w:color w:val="0673A5" w:themeColor="text2" w:themeShade="BF"/>
          <w:sz w:val="20"/>
          <w:szCs w:val="20"/>
        </w:rPr>
        <w:t xml:space="preserve">8VO. </w:t>
      </w:r>
      <w:r w:rsidR="00A74D5B">
        <w:rPr>
          <w:color w:val="0673A5" w:themeColor="text2" w:themeShade="BF"/>
          <w:sz w:val="20"/>
          <w:szCs w:val="20"/>
        </w:rPr>
        <w:t>CICLO</w:t>
      </w: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</w:p>
    <w:p w:rsidR="00BA1B73" w:rsidRPr="00A13B37" w:rsidRDefault="00A13B37" w:rsidP="00A13B37">
      <w:pPr>
        <w:pStyle w:val="Puesto"/>
        <w:jc w:val="center"/>
        <w:rPr>
          <w:sz w:val="44"/>
          <w:lang w:val="es-GT"/>
        </w:rPr>
      </w:pPr>
      <w:r w:rsidRPr="00A13B37">
        <w:rPr>
          <w:sz w:val="36"/>
        </w:rPr>
        <w:t>MODELIZACION DELAALEATORIEDAD EN SISTEMAS DISCRETOS</w:t>
      </w:r>
    </w:p>
    <w:p w:rsidR="00A74D5B" w:rsidRPr="00A74D5B" w:rsidRDefault="00A74D5B" w:rsidP="00A74D5B"/>
    <w:p w:rsidR="00A74D5B" w:rsidRDefault="00A74D5B" w:rsidP="00A74D5B"/>
    <w:p w:rsidR="00A74D5B" w:rsidRDefault="00A74D5B" w:rsidP="00A74D5B"/>
    <w:p w:rsidR="00A74D5B" w:rsidRDefault="00A74D5B" w:rsidP="00A74D5B"/>
    <w:p w:rsidR="00A74D5B" w:rsidRDefault="00A74D5B" w:rsidP="00A74D5B"/>
    <w:p w:rsidR="00A74D5B" w:rsidRDefault="00A74D5B" w:rsidP="00A74D5B"/>
    <w:p w:rsidR="00206F2C" w:rsidRDefault="00206F2C" w:rsidP="00A74D5B">
      <w:pPr>
        <w:pStyle w:val="Sinespaciado"/>
        <w:jc w:val="right"/>
        <w:rPr>
          <w:color w:val="0673A5" w:themeColor="text2" w:themeShade="BF"/>
        </w:rPr>
      </w:pPr>
    </w:p>
    <w:p w:rsidR="00A74D5B" w:rsidRPr="00A74D5B" w:rsidRDefault="003428DC" w:rsidP="00A74D5B">
      <w:pPr>
        <w:pStyle w:val="Sinespaciado"/>
        <w:jc w:val="right"/>
        <w:rPr>
          <w:color w:val="0673A5" w:themeColor="text2" w:themeShade="BF"/>
        </w:rPr>
      </w:pPr>
      <w:r>
        <w:rPr>
          <w:color w:val="0673A5" w:themeColor="text2" w:themeShade="BF"/>
        </w:rPr>
        <w:t>Yoel Fransua Monzón Estrada</w:t>
      </w:r>
      <w:r>
        <w:rPr>
          <w:color w:val="0673A5" w:themeColor="text2" w:themeShade="BF"/>
        </w:rPr>
        <w:tab/>
      </w:r>
      <w:r>
        <w:rPr>
          <w:color w:val="0673A5" w:themeColor="text2" w:themeShade="BF"/>
        </w:rPr>
        <w:tab/>
        <w:t>27</w:t>
      </w:r>
      <w:bookmarkStart w:id="0" w:name="_GoBack"/>
      <w:bookmarkEnd w:id="0"/>
      <w:r w:rsidR="00A74D5B" w:rsidRPr="00A74D5B">
        <w:rPr>
          <w:color w:val="0673A5" w:themeColor="text2" w:themeShade="BF"/>
        </w:rPr>
        <w:t>90-11-1345</w:t>
      </w:r>
    </w:p>
    <w:p w:rsidR="00A74D5B" w:rsidRDefault="00A74D5B" w:rsidP="00A74D5B">
      <w:pPr>
        <w:jc w:val="right"/>
        <w:rPr>
          <w:color w:val="0673A5" w:themeColor="text2" w:themeShade="BF"/>
        </w:rPr>
      </w:pPr>
    </w:p>
    <w:p w:rsidR="00A74D5B" w:rsidRDefault="00A74D5B" w:rsidP="00A74D5B">
      <w:pPr>
        <w:jc w:val="right"/>
        <w:rPr>
          <w:color w:val="0673A5" w:themeColor="text2" w:themeShade="BF"/>
        </w:rPr>
      </w:pPr>
    </w:p>
    <w:p w:rsidR="00DB1AF7" w:rsidRDefault="00DB1AF7" w:rsidP="00A74D5B">
      <w:pPr>
        <w:jc w:val="right"/>
        <w:rPr>
          <w:color w:val="0673A5" w:themeColor="text2" w:themeShade="BF"/>
        </w:rPr>
      </w:pPr>
    </w:p>
    <w:p w:rsidR="00CE2010" w:rsidRDefault="00CE2010" w:rsidP="00A74D5B">
      <w:pPr>
        <w:jc w:val="right"/>
        <w:rPr>
          <w:color w:val="0673A5" w:themeColor="text2" w:themeShade="BF"/>
        </w:rPr>
      </w:pPr>
    </w:p>
    <w:p w:rsidR="00CE2010" w:rsidRDefault="00CE2010" w:rsidP="00A74D5B">
      <w:pPr>
        <w:jc w:val="right"/>
        <w:rPr>
          <w:color w:val="0673A5" w:themeColor="text2" w:themeShade="BF"/>
        </w:rPr>
      </w:pPr>
    </w:p>
    <w:p w:rsidR="00223C07" w:rsidRDefault="00CE2010" w:rsidP="00DB1AF7">
      <w:pPr>
        <w:jc w:val="right"/>
        <w:rPr>
          <w:color w:val="0673A5" w:themeColor="text2" w:themeShade="BF"/>
        </w:rPr>
      </w:pPr>
      <w:r>
        <w:rPr>
          <w:color w:val="0673A5" w:themeColor="text2" w:themeShade="BF"/>
        </w:rPr>
        <w:t xml:space="preserve">Retalhuleu, </w:t>
      </w:r>
      <w:r w:rsidR="003428DC">
        <w:rPr>
          <w:color w:val="0673A5" w:themeColor="text2" w:themeShade="BF"/>
        </w:rPr>
        <w:t>6 de Agosto</w:t>
      </w:r>
      <w:r w:rsidR="00BE6A33">
        <w:rPr>
          <w:color w:val="0673A5" w:themeColor="text2" w:themeShade="BF"/>
        </w:rPr>
        <w:t xml:space="preserve"> del 2,014</w:t>
      </w:r>
    </w:p>
    <w:p w:rsidR="00941C11" w:rsidRPr="00CE2010" w:rsidRDefault="00941C11" w:rsidP="00CE2010"/>
    <w:sectPr w:rsidR="00941C11" w:rsidRPr="00CE20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EAE" w:rsidRDefault="00442EAE">
      <w:pPr>
        <w:spacing w:after="0" w:line="240" w:lineRule="auto"/>
      </w:pPr>
      <w:r>
        <w:separator/>
      </w:r>
    </w:p>
  </w:endnote>
  <w:endnote w:type="continuationSeparator" w:id="0">
    <w:p w:rsidR="00442EAE" w:rsidRDefault="00442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EAE" w:rsidRDefault="00442EAE">
      <w:pPr>
        <w:spacing w:after="0" w:line="240" w:lineRule="auto"/>
      </w:pPr>
      <w:r>
        <w:separator/>
      </w:r>
    </w:p>
  </w:footnote>
  <w:footnote w:type="continuationSeparator" w:id="0">
    <w:p w:rsidR="00442EAE" w:rsidRDefault="00442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C7"/>
    <w:rsid w:val="00005E9A"/>
    <w:rsid w:val="00146642"/>
    <w:rsid w:val="00206F2C"/>
    <w:rsid w:val="00223C07"/>
    <w:rsid w:val="00252323"/>
    <w:rsid w:val="003428DC"/>
    <w:rsid w:val="00442EAE"/>
    <w:rsid w:val="00503EDC"/>
    <w:rsid w:val="00547F74"/>
    <w:rsid w:val="006401C7"/>
    <w:rsid w:val="00941C11"/>
    <w:rsid w:val="00A13B37"/>
    <w:rsid w:val="00A74D5B"/>
    <w:rsid w:val="00AF534A"/>
    <w:rsid w:val="00BA1B73"/>
    <w:rsid w:val="00BE6A33"/>
    <w:rsid w:val="00C565CB"/>
    <w:rsid w:val="00CE2010"/>
    <w:rsid w:val="00D147D8"/>
    <w:rsid w:val="00D529AB"/>
    <w:rsid w:val="00DB1AF7"/>
    <w:rsid w:val="00E35A8B"/>
    <w:rsid w:val="00E91683"/>
    <w:rsid w:val="00F9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414C9-90DD-4559-8265-03A23824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DB1A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1A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1A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1A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1AF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1A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1AF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0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customStyle="1" w:styleId="apple-converted-space">
    <w:name w:val="apple-converted-space"/>
    <w:basedOn w:val="Fuentedeprrafopredeter"/>
    <w:rsid w:val="00005E9A"/>
  </w:style>
  <w:style w:type="character" w:styleId="Hipervnculo">
    <w:name w:val="Hyperlink"/>
    <w:basedOn w:val="Fuentedeprrafopredeter"/>
    <w:uiPriority w:val="99"/>
    <w:semiHidden/>
    <w:unhideWhenUsed/>
    <w:rsid w:val="00005E9A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A1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el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8732CA-C639-4262-A4B6-9758102B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Yoel</dc:creator>
  <cp:keywords/>
  <cp:lastModifiedBy>Yoel</cp:lastModifiedBy>
  <cp:revision>2</cp:revision>
  <dcterms:created xsi:type="dcterms:W3CDTF">2014-08-07T06:40:00Z</dcterms:created>
  <dcterms:modified xsi:type="dcterms:W3CDTF">2014-08-07T06:40:00Z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