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D5B" w:rsidRPr="00A74D5B" w:rsidRDefault="00503EDC" w:rsidP="00A74D5B">
      <w:pPr>
        <w:pStyle w:val="Puesto"/>
        <w:rPr>
          <w:sz w:val="44"/>
        </w:rPr>
      </w:pPr>
      <w:r>
        <w:rPr>
          <w:noProof/>
          <w:sz w:val="44"/>
          <w:lang w:eastAsia="es-ES"/>
        </w:rPr>
        <w:drawing>
          <wp:anchor distT="0" distB="0" distL="114300" distR="114300" simplePos="0" relativeHeight="251658240" behindDoc="0" locked="0" layoutInCell="1" allowOverlap="1" wp14:anchorId="59339CB2" wp14:editId="2C0F3CEB">
            <wp:simplePos x="0" y="0"/>
            <wp:positionH relativeFrom="margin">
              <wp:align>right</wp:align>
            </wp:positionH>
            <wp:positionV relativeFrom="paragraph">
              <wp:posOffset>133</wp:posOffset>
            </wp:positionV>
            <wp:extent cx="1450340" cy="1286510"/>
            <wp:effectExtent l="0" t="0" r="0" b="0"/>
            <wp:wrapThrough wrapText="bothSides">
              <wp:wrapPolygon edited="0">
                <wp:start x="8228" y="320"/>
                <wp:lineTo x="6525" y="1599"/>
                <wp:lineTo x="2553" y="5117"/>
                <wp:lineTo x="1702" y="11194"/>
                <wp:lineTo x="2837" y="16312"/>
                <wp:lineTo x="3121" y="16952"/>
                <wp:lineTo x="8228" y="20790"/>
                <wp:lineTo x="13051" y="20790"/>
                <wp:lineTo x="18158" y="16952"/>
                <wp:lineTo x="18158" y="16312"/>
                <wp:lineTo x="19860" y="11194"/>
                <wp:lineTo x="19009" y="5437"/>
                <wp:lineTo x="14753" y="1599"/>
                <wp:lineTo x="13051" y="320"/>
                <wp:lineTo x="8228" y="32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M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AF7">
        <w:rPr>
          <w:noProof/>
          <w:sz w:val="44"/>
        </w:rPr>
        <w:t>uNIVERSIDAD MARIANO GÁLVEZ</w:t>
      </w:r>
    </w:p>
    <w:p w:rsidR="00A74D5B" w:rsidRDefault="00A74D5B" w:rsidP="00A74D5B">
      <w:pPr>
        <w:pStyle w:val="Sinespaciado"/>
        <w:rPr>
          <w:color w:val="0673A5" w:themeColor="text2" w:themeShade="BF"/>
          <w:sz w:val="20"/>
          <w:szCs w:val="20"/>
        </w:rPr>
      </w:pPr>
      <w:r w:rsidRPr="00A74D5B">
        <w:rPr>
          <w:color w:val="0673A5" w:themeColor="text2" w:themeShade="BF"/>
          <w:sz w:val="20"/>
          <w:szCs w:val="20"/>
        </w:rPr>
        <w:t>INGENIERÍA EN SISTEMAS DE</w:t>
      </w:r>
      <w:r>
        <w:rPr>
          <w:color w:val="0673A5" w:themeColor="text2" w:themeShade="BF"/>
          <w:sz w:val="20"/>
          <w:szCs w:val="20"/>
        </w:rPr>
        <w:t xml:space="preserve"> INFORMACION </w:t>
      </w:r>
      <w:r w:rsidRPr="00A74D5B">
        <w:rPr>
          <w:color w:val="0673A5" w:themeColor="text2" w:themeShade="BF"/>
          <w:sz w:val="20"/>
          <w:szCs w:val="20"/>
        </w:rPr>
        <w:t>Y CIENCIAS DE LA COMPUTACIÓN</w:t>
      </w:r>
    </w:p>
    <w:p w:rsidR="00A74D5B" w:rsidRDefault="00BE6A33" w:rsidP="00A74D5B">
      <w:pPr>
        <w:pStyle w:val="Sinespaciado"/>
        <w:rPr>
          <w:color w:val="0673A5" w:themeColor="text2" w:themeShade="BF"/>
          <w:sz w:val="20"/>
          <w:szCs w:val="20"/>
        </w:rPr>
      </w:pPr>
      <w:r>
        <w:rPr>
          <w:color w:val="0673A5" w:themeColor="text2" w:themeShade="BF"/>
          <w:sz w:val="20"/>
          <w:szCs w:val="20"/>
        </w:rPr>
        <w:t>CAMPUS CENTRAL</w:t>
      </w:r>
      <w:r w:rsidR="00A74D5B">
        <w:rPr>
          <w:color w:val="0673A5" w:themeColor="text2" w:themeShade="BF"/>
          <w:sz w:val="20"/>
          <w:szCs w:val="20"/>
        </w:rPr>
        <w:t>, PLAN DIARIO</w:t>
      </w:r>
    </w:p>
    <w:p w:rsidR="00206F2C" w:rsidRDefault="003F12CB" w:rsidP="00A74D5B">
      <w:pPr>
        <w:pStyle w:val="Sinespaciado"/>
        <w:rPr>
          <w:color w:val="0673A5" w:themeColor="text2" w:themeShade="BF"/>
          <w:sz w:val="20"/>
          <w:szCs w:val="20"/>
        </w:rPr>
      </w:pPr>
      <w:r>
        <w:rPr>
          <w:color w:val="0673A5" w:themeColor="text2" w:themeShade="BF"/>
          <w:sz w:val="20"/>
          <w:szCs w:val="20"/>
        </w:rPr>
        <w:t>SISTEMAS DE INFORMACION GERENCIAL</w:t>
      </w:r>
    </w:p>
    <w:p w:rsidR="003F12CB" w:rsidRDefault="003F12CB" w:rsidP="00A74D5B">
      <w:pPr>
        <w:pStyle w:val="Sinespaciado"/>
        <w:rPr>
          <w:color w:val="0673A5" w:themeColor="text2" w:themeShade="BF"/>
          <w:sz w:val="20"/>
          <w:szCs w:val="20"/>
          <w:lang w:val="es-GT"/>
        </w:rPr>
      </w:pPr>
      <w:r>
        <w:rPr>
          <w:color w:val="0673A5" w:themeColor="text2" w:themeShade="BF"/>
          <w:sz w:val="20"/>
          <w:szCs w:val="20"/>
        </w:rPr>
        <w:t>ING. CARLOS HUMBERTO MOTTA MORALES</w:t>
      </w:r>
    </w:p>
    <w:p w:rsidR="00A74D5B" w:rsidRPr="003F12CB" w:rsidRDefault="003F12CB" w:rsidP="00A74D5B">
      <w:pPr>
        <w:pStyle w:val="Sinespaciado"/>
        <w:rPr>
          <w:color w:val="0673A5" w:themeColor="text2" w:themeShade="BF"/>
          <w:sz w:val="20"/>
          <w:szCs w:val="20"/>
          <w:lang w:val="es-GT"/>
        </w:rPr>
      </w:pPr>
      <w:r>
        <w:rPr>
          <w:color w:val="0673A5" w:themeColor="text2" w:themeShade="BF"/>
          <w:sz w:val="20"/>
          <w:szCs w:val="20"/>
        </w:rPr>
        <w:t xml:space="preserve">8VO. </w:t>
      </w:r>
      <w:r w:rsidR="00A74D5B">
        <w:rPr>
          <w:color w:val="0673A5" w:themeColor="text2" w:themeShade="BF"/>
          <w:sz w:val="20"/>
          <w:szCs w:val="20"/>
        </w:rPr>
        <w:t>CICLO</w:t>
      </w:r>
    </w:p>
    <w:p w:rsidR="00A74D5B" w:rsidRDefault="00A74D5B" w:rsidP="00A74D5B">
      <w:pPr>
        <w:pStyle w:val="Sinespaciado"/>
        <w:rPr>
          <w:color w:val="0673A5" w:themeColor="text2" w:themeShade="BF"/>
          <w:sz w:val="20"/>
          <w:szCs w:val="20"/>
        </w:rPr>
      </w:pPr>
    </w:p>
    <w:p w:rsidR="00A74D5B" w:rsidRDefault="00A74D5B" w:rsidP="00A74D5B">
      <w:pPr>
        <w:pStyle w:val="Sinespaciado"/>
        <w:rPr>
          <w:color w:val="0673A5" w:themeColor="text2" w:themeShade="BF"/>
          <w:sz w:val="20"/>
          <w:szCs w:val="20"/>
        </w:rPr>
      </w:pPr>
    </w:p>
    <w:p w:rsidR="00A74D5B" w:rsidRDefault="00A74D5B" w:rsidP="00A74D5B">
      <w:pPr>
        <w:pStyle w:val="Sinespaciado"/>
        <w:rPr>
          <w:color w:val="0673A5" w:themeColor="text2" w:themeShade="BF"/>
          <w:sz w:val="20"/>
          <w:szCs w:val="20"/>
        </w:rPr>
      </w:pPr>
    </w:p>
    <w:p w:rsidR="00A74D5B" w:rsidRDefault="00A74D5B" w:rsidP="00A74D5B">
      <w:pPr>
        <w:pStyle w:val="Sinespaciado"/>
        <w:rPr>
          <w:color w:val="0673A5" w:themeColor="text2" w:themeShade="BF"/>
          <w:sz w:val="20"/>
          <w:szCs w:val="20"/>
        </w:rPr>
      </w:pPr>
    </w:p>
    <w:p w:rsidR="00DB1AF7" w:rsidRDefault="00DB1AF7" w:rsidP="00A74D5B">
      <w:pPr>
        <w:pStyle w:val="Sinespaciado"/>
        <w:rPr>
          <w:color w:val="0673A5" w:themeColor="text2" w:themeShade="BF"/>
          <w:sz w:val="20"/>
          <w:szCs w:val="20"/>
        </w:rPr>
      </w:pPr>
    </w:p>
    <w:p w:rsidR="00A74D5B" w:rsidRDefault="00A74D5B" w:rsidP="00A74D5B">
      <w:pPr>
        <w:pStyle w:val="Sinespaciado"/>
        <w:rPr>
          <w:color w:val="0673A5" w:themeColor="text2" w:themeShade="BF"/>
          <w:sz w:val="20"/>
          <w:szCs w:val="20"/>
        </w:rPr>
      </w:pPr>
    </w:p>
    <w:p w:rsidR="00A74D5B" w:rsidRDefault="00A74D5B" w:rsidP="00A74D5B">
      <w:pPr>
        <w:pStyle w:val="Sinespaciado"/>
        <w:rPr>
          <w:color w:val="0673A5" w:themeColor="text2" w:themeShade="BF"/>
          <w:sz w:val="20"/>
          <w:szCs w:val="20"/>
        </w:rPr>
      </w:pPr>
    </w:p>
    <w:p w:rsidR="00BA1B73" w:rsidRPr="003F12CB" w:rsidRDefault="003F12CB" w:rsidP="003F12CB">
      <w:pPr>
        <w:pStyle w:val="Puesto"/>
        <w:jc w:val="center"/>
        <w:rPr>
          <w:sz w:val="44"/>
          <w:lang w:val="es-GT"/>
        </w:rPr>
      </w:pPr>
      <w:r w:rsidRPr="003F12CB">
        <w:rPr>
          <w:sz w:val="44"/>
        </w:rPr>
        <w:t xml:space="preserve">administracion de la informacion </w:t>
      </w:r>
      <w:r w:rsidRPr="003F12CB">
        <w:rPr>
          <w:sz w:val="44"/>
        </w:rPr>
        <w:br/>
        <w:t>- Matriz de aprendizaje -</w:t>
      </w:r>
    </w:p>
    <w:p w:rsidR="00A74D5B" w:rsidRPr="00A74D5B" w:rsidRDefault="00A74D5B" w:rsidP="00A74D5B"/>
    <w:p w:rsidR="00A74D5B" w:rsidRDefault="00A74D5B" w:rsidP="00A74D5B"/>
    <w:p w:rsidR="00A74D5B" w:rsidRDefault="00A74D5B" w:rsidP="00A74D5B"/>
    <w:p w:rsidR="00A74D5B" w:rsidRDefault="00A74D5B" w:rsidP="00A74D5B"/>
    <w:p w:rsidR="00A74D5B" w:rsidRDefault="00A74D5B" w:rsidP="00A74D5B"/>
    <w:p w:rsidR="00A74D5B" w:rsidRDefault="00A74D5B" w:rsidP="00A74D5B"/>
    <w:p w:rsidR="00206F2C" w:rsidRDefault="00206F2C" w:rsidP="00A74D5B">
      <w:pPr>
        <w:pStyle w:val="Sinespaciado"/>
        <w:jc w:val="right"/>
        <w:rPr>
          <w:color w:val="0673A5" w:themeColor="text2" w:themeShade="BF"/>
        </w:rPr>
      </w:pPr>
    </w:p>
    <w:p w:rsidR="00A74D5B" w:rsidRPr="00A74D5B" w:rsidRDefault="00BE6A33" w:rsidP="00A74D5B">
      <w:pPr>
        <w:pStyle w:val="Sinespaciado"/>
        <w:jc w:val="right"/>
        <w:rPr>
          <w:color w:val="0673A5" w:themeColor="text2" w:themeShade="BF"/>
        </w:rPr>
      </w:pPr>
      <w:r>
        <w:rPr>
          <w:color w:val="0673A5" w:themeColor="text2" w:themeShade="BF"/>
        </w:rPr>
        <w:t>Yoel Fransua Monzón Estrada</w:t>
      </w:r>
      <w:r>
        <w:rPr>
          <w:color w:val="0673A5" w:themeColor="text2" w:themeShade="BF"/>
        </w:rPr>
        <w:tab/>
      </w:r>
      <w:r>
        <w:rPr>
          <w:color w:val="0673A5" w:themeColor="text2" w:themeShade="BF"/>
        </w:rPr>
        <w:tab/>
      </w:r>
      <w:r w:rsidR="003F12CB">
        <w:rPr>
          <w:color w:val="0673A5" w:themeColor="text2" w:themeShade="BF"/>
        </w:rPr>
        <w:t>27</w:t>
      </w:r>
      <w:r w:rsidR="00A74D5B" w:rsidRPr="00A74D5B">
        <w:rPr>
          <w:color w:val="0673A5" w:themeColor="text2" w:themeShade="BF"/>
        </w:rPr>
        <w:t>90-11-1345</w:t>
      </w:r>
    </w:p>
    <w:p w:rsidR="00A74D5B" w:rsidRDefault="00A74D5B" w:rsidP="00A74D5B">
      <w:pPr>
        <w:jc w:val="right"/>
        <w:rPr>
          <w:color w:val="0673A5" w:themeColor="text2" w:themeShade="BF"/>
        </w:rPr>
      </w:pPr>
    </w:p>
    <w:p w:rsidR="00A74D5B" w:rsidRDefault="00A74D5B" w:rsidP="00A74D5B">
      <w:pPr>
        <w:jc w:val="right"/>
        <w:rPr>
          <w:color w:val="0673A5" w:themeColor="text2" w:themeShade="BF"/>
        </w:rPr>
      </w:pPr>
    </w:p>
    <w:p w:rsidR="00DB1AF7" w:rsidRDefault="00DB1AF7" w:rsidP="00A74D5B">
      <w:pPr>
        <w:jc w:val="right"/>
        <w:rPr>
          <w:color w:val="0673A5" w:themeColor="text2" w:themeShade="BF"/>
        </w:rPr>
      </w:pPr>
    </w:p>
    <w:p w:rsidR="00CE2010" w:rsidRDefault="00CE2010" w:rsidP="003F12CB">
      <w:pPr>
        <w:rPr>
          <w:color w:val="0673A5" w:themeColor="text2" w:themeShade="BF"/>
        </w:rPr>
      </w:pPr>
    </w:p>
    <w:p w:rsidR="003F12CB" w:rsidRDefault="00CE2010" w:rsidP="003F12CB">
      <w:pPr>
        <w:jc w:val="right"/>
        <w:rPr>
          <w:color w:val="0673A5" w:themeColor="text2" w:themeShade="BF"/>
        </w:rPr>
      </w:pPr>
      <w:r>
        <w:rPr>
          <w:color w:val="0673A5" w:themeColor="text2" w:themeShade="BF"/>
        </w:rPr>
        <w:t xml:space="preserve">Retalhuleu, </w:t>
      </w:r>
      <w:r w:rsidR="003F12CB">
        <w:rPr>
          <w:color w:val="0673A5" w:themeColor="text2" w:themeShade="BF"/>
        </w:rPr>
        <w:t>6 de Agosto</w:t>
      </w:r>
      <w:r w:rsidR="00BE6A33">
        <w:rPr>
          <w:color w:val="0673A5" w:themeColor="text2" w:themeShade="BF"/>
        </w:rPr>
        <w:t xml:space="preserve"> del 2,014</w:t>
      </w:r>
    </w:p>
    <w:p w:rsidR="003F12CB" w:rsidRDefault="003F12CB" w:rsidP="003F12CB">
      <w:r>
        <w:br w:type="page"/>
      </w:r>
    </w:p>
    <w:p w:rsidR="003F12CB" w:rsidRDefault="003F12CB" w:rsidP="003F12CB">
      <w:pPr>
        <w:jc w:val="right"/>
        <w:rPr>
          <w:color w:val="0673A5" w:themeColor="text2" w:themeShade="BF"/>
        </w:rPr>
        <w:sectPr w:rsidR="003F12CB">
          <w:pgSz w:w="12240" w:h="15840"/>
          <w:pgMar w:top="1440" w:right="1440" w:bottom="1440" w:left="1440" w:header="720" w:footer="720" w:gutter="0"/>
          <w:cols w:space="720"/>
        </w:sectPr>
      </w:pPr>
    </w:p>
    <w:p w:rsidR="00941C11" w:rsidRDefault="003F12CB" w:rsidP="003F12CB">
      <w:pPr>
        <w:pStyle w:val="Ttulo1"/>
        <w:jc w:val="center"/>
      </w:pPr>
      <w:r>
        <w:lastRenderedPageBreak/>
        <w:t>MATRIZ DE APRENDIZAJE</w:t>
      </w:r>
    </w:p>
    <w:p w:rsidR="003F12CB" w:rsidRDefault="003F12CB" w:rsidP="003F12CB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F12CB" w:rsidTr="003F1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3F12CB" w:rsidRDefault="004D531E" w:rsidP="003F12CB">
            <w:r>
              <w:t>Aprendizaje ( + )</w:t>
            </w:r>
          </w:p>
        </w:tc>
        <w:tc>
          <w:tcPr>
            <w:tcW w:w="4317" w:type="dxa"/>
          </w:tcPr>
          <w:p w:rsidR="003F12CB" w:rsidRDefault="004D531E" w:rsidP="003F1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Aprendizaje  ( - )</w:t>
            </w:r>
          </w:p>
        </w:tc>
        <w:tc>
          <w:tcPr>
            <w:tcW w:w="4317" w:type="dxa"/>
          </w:tcPr>
          <w:p w:rsidR="003F12CB" w:rsidRDefault="003F12CB" w:rsidP="003F1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2CB" w:rsidTr="003F1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3F12CB" w:rsidRDefault="004D531E" w:rsidP="003F12CB">
            <w:pPr>
              <w:rPr>
                <w:b w:val="0"/>
              </w:rPr>
            </w:pPr>
            <w:r>
              <w:rPr>
                <w:b w:val="0"/>
              </w:rPr>
              <w:t>El valor de la información se divide en:</w:t>
            </w:r>
          </w:p>
          <w:p w:rsidR="004D531E" w:rsidRDefault="004D531E" w:rsidP="004D531E">
            <w:pPr>
              <w:pStyle w:val="Prrafodelista"/>
              <w:numPr>
                <w:ilvl w:val="0"/>
                <w:numId w:val="4"/>
              </w:numPr>
            </w:pPr>
            <w:r>
              <w:t>Valor Administrativo</w:t>
            </w:r>
          </w:p>
          <w:p w:rsidR="004D531E" w:rsidRDefault="004D531E" w:rsidP="004D531E">
            <w:pPr>
              <w:pStyle w:val="Prrafodelista"/>
              <w:numPr>
                <w:ilvl w:val="0"/>
                <w:numId w:val="4"/>
              </w:numPr>
            </w:pPr>
            <w:r>
              <w:t>Valor Operacional</w:t>
            </w:r>
          </w:p>
          <w:p w:rsidR="004D531E" w:rsidRDefault="004D531E" w:rsidP="004D531E">
            <w:pPr>
              <w:pStyle w:val="Prrafodelista"/>
              <w:numPr>
                <w:ilvl w:val="0"/>
                <w:numId w:val="4"/>
              </w:numPr>
            </w:pPr>
            <w:r>
              <w:t>Valor Documental</w:t>
            </w:r>
          </w:p>
          <w:p w:rsidR="004D531E" w:rsidRPr="004D531E" w:rsidRDefault="004D531E" w:rsidP="004D531E">
            <w:pPr>
              <w:pStyle w:val="Prrafodelista"/>
              <w:numPr>
                <w:ilvl w:val="0"/>
                <w:numId w:val="4"/>
              </w:numPr>
            </w:pPr>
            <w:r>
              <w:t>Valor Histórico</w:t>
            </w:r>
          </w:p>
        </w:tc>
        <w:tc>
          <w:tcPr>
            <w:tcW w:w="4317" w:type="dxa"/>
          </w:tcPr>
          <w:p w:rsidR="003F12CB" w:rsidRDefault="003F12CB" w:rsidP="003F1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7" w:type="dxa"/>
          </w:tcPr>
          <w:p w:rsidR="003F12CB" w:rsidRDefault="004D531E" w:rsidP="003F1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Activos Intangibles de una empresa</w:t>
            </w:r>
          </w:p>
        </w:tc>
      </w:tr>
      <w:tr w:rsidR="003F12CB" w:rsidTr="003F1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3F12CB" w:rsidRDefault="004D531E" w:rsidP="003F12CB">
            <w:pPr>
              <w:rPr>
                <w:b w:val="0"/>
              </w:rPr>
            </w:pPr>
            <w:r>
              <w:rPr>
                <w:b w:val="0"/>
              </w:rPr>
              <w:t>Tipos de Información en la Empresa</w:t>
            </w:r>
            <w:r w:rsidR="00BE4092">
              <w:rPr>
                <w:b w:val="0"/>
              </w:rPr>
              <w:t xml:space="preserve"> por entorno</w:t>
            </w:r>
            <w:r>
              <w:rPr>
                <w:b w:val="0"/>
              </w:rPr>
              <w:t>:</w:t>
            </w:r>
          </w:p>
          <w:p w:rsidR="004D531E" w:rsidRDefault="004D531E" w:rsidP="004D531E">
            <w:pPr>
              <w:pStyle w:val="Prrafodelista"/>
              <w:numPr>
                <w:ilvl w:val="0"/>
                <w:numId w:val="5"/>
              </w:numPr>
            </w:pPr>
            <w:r>
              <w:t>Entorno Organizacional</w:t>
            </w:r>
          </w:p>
          <w:p w:rsidR="004D531E" w:rsidRDefault="00BE4092" w:rsidP="004D531E">
            <w:pPr>
              <w:pStyle w:val="Prrafodelista"/>
              <w:numPr>
                <w:ilvl w:val="0"/>
                <w:numId w:val="5"/>
              </w:numPr>
            </w:pPr>
            <w:r>
              <w:t>Entorno Inmediato</w:t>
            </w:r>
          </w:p>
          <w:p w:rsidR="00BE4092" w:rsidRPr="00BE4092" w:rsidRDefault="00BE4092" w:rsidP="00BE4092">
            <w:pPr>
              <w:pStyle w:val="Prrafodelista"/>
              <w:numPr>
                <w:ilvl w:val="0"/>
                <w:numId w:val="5"/>
              </w:numPr>
            </w:pPr>
            <w:r>
              <w:t>Entorno Remoto</w:t>
            </w:r>
          </w:p>
        </w:tc>
        <w:tc>
          <w:tcPr>
            <w:tcW w:w="4317" w:type="dxa"/>
          </w:tcPr>
          <w:p w:rsidR="003F12CB" w:rsidRDefault="003F12CB" w:rsidP="003F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7" w:type="dxa"/>
          </w:tcPr>
          <w:p w:rsidR="003F12CB" w:rsidRDefault="004D531E" w:rsidP="003F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generar nuevos factores de competitividad</w:t>
            </w:r>
          </w:p>
        </w:tc>
      </w:tr>
      <w:tr w:rsidR="003F12CB" w:rsidTr="003F1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3F12CB" w:rsidRDefault="003F12CB" w:rsidP="003F12CB">
            <w:bookmarkStart w:id="0" w:name="_GoBack"/>
            <w:bookmarkEnd w:id="0"/>
          </w:p>
        </w:tc>
        <w:tc>
          <w:tcPr>
            <w:tcW w:w="4317" w:type="dxa"/>
          </w:tcPr>
          <w:p w:rsidR="003F12CB" w:rsidRDefault="003F12CB" w:rsidP="003F1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7" w:type="dxa"/>
          </w:tcPr>
          <w:p w:rsidR="003F12CB" w:rsidRDefault="003F12CB" w:rsidP="003F1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12CB" w:rsidTr="003F1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3F12CB" w:rsidRDefault="003F12CB" w:rsidP="003F12CB"/>
        </w:tc>
        <w:tc>
          <w:tcPr>
            <w:tcW w:w="4317" w:type="dxa"/>
          </w:tcPr>
          <w:p w:rsidR="003F12CB" w:rsidRDefault="003F12CB" w:rsidP="003F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7" w:type="dxa"/>
          </w:tcPr>
          <w:p w:rsidR="003F12CB" w:rsidRDefault="003F12CB" w:rsidP="003F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2CB" w:rsidTr="003F1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3F12CB" w:rsidRDefault="003F12CB" w:rsidP="003F12CB"/>
        </w:tc>
        <w:tc>
          <w:tcPr>
            <w:tcW w:w="4317" w:type="dxa"/>
          </w:tcPr>
          <w:p w:rsidR="003F12CB" w:rsidRDefault="003F12CB" w:rsidP="003F1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7" w:type="dxa"/>
          </w:tcPr>
          <w:p w:rsidR="003F12CB" w:rsidRDefault="003F12CB" w:rsidP="003F1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12CB" w:rsidRPr="003F12CB" w:rsidRDefault="003F12CB" w:rsidP="003F12CB"/>
    <w:sectPr w:rsidR="003F12CB" w:rsidRPr="003F12CB" w:rsidSect="003F12CB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C9A" w:rsidRDefault="00EA3C9A">
      <w:pPr>
        <w:spacing w:after="0" w:line="240" w:lineRule="auto"/>
      </w:pPr>
      <w:r>
        <w:separator/>
      </w:r>
    </w:p>
  </w:endnote>
  <w:endnote w:type="continuationSeparator" w:id="0">
    <w:p w:rsidR="00EA3C9A" w:rsidRDefault="00EA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C9A" w:rsidRDefault="00EA3C9A">
      <w:pPr>
        <w:spacing w:after="0" w:line="240" w:lineRule="auto"/>
      </w:pPr>
      <w:r>
        <w:separator/>
      </w:r>
    </w:p>
  </w:footnote>
  <w:footnote w:type="continuationSeparator" w:id="0">
    <w:p w:rsidR="00EA3C9A" w:rsidRDefault="00EA3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60C84"/>
    <w:multiLevelType w:val="hybridMultilevel"/>
    <w:tmpl w:val="AC5A6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56596"/>
    <w:multiLevelType w:val="hybridMultilevel"/>
    <w:tmpl w:val="02827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C7"/>
    <w:rsid w:val="00005E9A"/>
    <w:rsid w:val="00146642"/>
    <w:rsid w:val="00206F2C"/>
    <w:rsid w:val="00223C07"/>
    <w:rsid w:val="00252323"/>
    <w:rsid w:val="003F12CB"/>
    <w:rsid w:val="004D531E"/>
    <w:rsid w:val="00503EDC"/>
    <w:rsid w:val="00547F74"/>
    <w:rsid w:val="006401C7"/>
    <w:rsid w:val="00941C11"/>
    <w:rsid w:val="009E606D"/>
    <w:rsid w:val="00A74D5B"/>
    <w:rsid w:val="00AF534A"/>
    <w:rsid w:val="00BA1B73"/>
    <w:rsid w:val="00BE4092"/>
    <w:rsid w:val="00BE6A33"/>
    <w:rsid w:val="00C565CB"/>
    <w:rsid w:val="00CE2010"/>
    <w:rsid w:val="00D147D8"/>
    <w:rsid w:val="00D529AB"/>
    <w:rsid w:val="00DB1AF7"/>
    <w:rsid w:val="00E91683"/>
    <w:rsid w:val="00EA3C9A"/>
    <w:rsid w:val="00F9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414C9-90DD-4559-8265-03A23824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Refdecomentario">
    <w:name w:val="annotation reference"/>
    <w:basedOn w:val="Fuentedeprrafopredeter"/>
    <w:uiPriority w:val="99"/>
    <w:semiHidden/>
    <w:unhideWhenUsed/>
    <w:rsid w:val="00DB1A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1A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1A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1A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1AF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1AF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1AF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0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customStyle="1" w:styleId="apple-converted-space">
    <w:name w:val="apple-converted-space"/>
    <w:basedOn w:val="Fuentedeprrafopredeter"/>
    <w:rsid w:val="00005E9A"/>
  </w:style>
  <w:style w:type="character" w:styleId="Hipervnculo">
    <w:name w:val="Hyperlink"/>
    <w:basedOn w:val="Fuentedeprrafopredeter"/>
    <w:uiPriority w:val="99"/>
    <w:semiHidden/>
    <w:unhideWhenUsed/>
    <w:rsid w:val="00005E9A"/>
    <w:rPr>
      <w:color w:val="0000FF"/>
      <w:u w:val="single"/>
    </w:rPr>
  </w:style>
  <w:style w:type="table" w:styleId="Tablanormal5">
    <w:name w:val="Plain Table 5"/>
    <w:basedOn w:val="Tablanormal"/>
    <w:uiPriority w:val="45"/>
    <w:rsid w:val="003F12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9595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9595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9595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9595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3F12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5959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3F12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9595" w:themeColor="text1" w:themeTint="80"/>
        <w:bottom w:val="single" w:sz="4" w:space="0" w:color="959595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5959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2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1Horz">
      <w:tblPr/>
      <w:tcPr>
        <w:tcBorders>
          <w:top w:val="single" w:sz="4" w:space="0" w:color="959595" w:themeColor="text1" w:themeTint="80"/>
          <w:bottom w:val="single" w:sz="4" w:space="0" w:color="959595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3F12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3F12C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3F12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2C2C" w:themeColor="text1"/>
          <w:left w:val="single" w:sz="4" w:space="0" w:color="2C2C2C" w:themeColor="text1"/>
          <w:bottom w:val="single" w:sz="4" w:space="0" w:color="2C2C2C" w:themeColor="text1"/>
          <w:right w:val="single" w:sz="4" w:space="0" w:color="2C2C2C" w:themeColor="text1"/>
          <w:insideH w:val="nil"/>
          <w:insideV w:val="nil"/>
        </w:tcBorders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el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39794-C812-4008-B08F-03D3536E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bandas.dotx</Template>
  <TotalTime>0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Yoel</dc:creator>
  <cp:keywords/>
  <cp:lastModifiedBy>USUARIO</cp:lastModifiedBy>
  <cp:revision>2</cp:revision>
  <dcterms:created xsi:type="dcterms:W3CDTF">2014-08-06T21:41:00Z</dcterms:created>
  <dcterms:modified xsi:type="dcterms:W3CDTF">2014-08-06T21:41:00Z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